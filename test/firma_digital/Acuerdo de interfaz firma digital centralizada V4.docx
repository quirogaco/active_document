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9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/>
        </w:tc>
      </w:tr>
      <w:tr>
        <w:trPr>
          <w:trHeight w:val="430" w:hRule="exact"/>
        </w:trPr>
        <w:tc>
          <w:tcPr>
            <w:tcW w:w="9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/>
        </w:tc>
      </w:tr>
      <w:tr>
        <w:trPr>
          <w:trHeight w:val="565" w:hRule="exact"/>
        </w:trPr>
        <w:tc>
          <w:tcPr>
            <w:tcW w:w="9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557" w:hRule="exact"/>
        </w:trPr>
        <w:tc>
          <w:tcPr>
            <w:tcW w:w="9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200"/>
        <w:sectPr>
          <w:pgNumType w:start="1"/>
          <w:pgMar w:header="240" w:footer="2288" w:top="1680" w:bottom="280" w:left="1320" w:right="480"/>
          <w:headerReference w:type="default" r:id="rId4"/>
          <w:footerReference w:type="default" r:id="rId5"/>
          <w:pgSz w:w="12240" w:h="15840"/>
        </w:sectPr>
      </w:pPr>
      <w:r>
        <w:pict>
          <v:shape type="#_x0000_t202" style="position:absolute;margin-left:72.504pt;margin-top:-173.57pt;width:467.11pt;height:98.55pt;mso-position-horizontal-relative:page;mso-position-vertical-relative:paragraph;z-index:-33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20" w:hRule="exact"/>
                    </w:trPr>
                    <w:tc>
                      <w:tcPr>
                        <w:tcW w:w="934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70"/>
                          <w:ind w:left="3438" w:right="344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77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77"/>
                          <w:ind w:left="166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ión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77"/>
                          <w:ind w:left="47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77"/>
                          <w:ind w:left="15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odific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por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65" w:hRule="exact"/>
                    </w:trPr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.0</w:t>
                        </w:r>
                      </w:p>
                    </w:tc>
                    <w:tc>
                      <w:tcPr>
                        <w:tcW w:w="4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33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vió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TP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ctró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ico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Mol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2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.1</w:t>
                        </w:r>
                      </w:p>
                    </w:tc>
                    <w:tc>
                      <w:tcPr>
                        <w:tcW w:w="4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2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33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cio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st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2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2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Mol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6.15pt;height:291.7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pict>
          <v:shape type="#_x0000_t75" style="position:absolute;margin-left:576pt;margin-top:6.33787pt;width:6.15pt;height:291.75pt;mso-position-horizontal-relative:page;mso-position-vertical-relative:paragraph;z-index:-3314">
            <v:imagedata o:title="" r:id="rId7"/>
          </v:shape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11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hash</w:t>
      </w:r>
      <w:r>
        <w:rPr>
          <w:rFonts w:cs="Arial" w:hAnsi="Arial" w:eastAsia="Arial" w:ascii="Arial"/>
          <w:spacing w:val="-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16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bten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16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18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  <w:sectPr>
          <w:pgMar w:header="240" w:footer="2288" w:top="1680" w:bottom="280" w:left="1320" w:right="4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22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22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2.8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22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2.8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23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2.8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23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3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2.8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23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</w:pPr>
      <w:r>
        <w:pict>
          <v:shape type="#_x0000_t75" style="position:absolute;margin-left:576pt;margin-top:11.7379pt;width:6.15pt;height:291.75pt;mso-position-horizontal-relative:page;mso-position-vertical-relative:paragraph;z-index:-3313">
            <v:imagedata o:title="" r:id="rId8"/>
          </v:shape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0"/>
        <w:ind w:left="120"/>
        <w:sectPr>
          <w:pgMar w:header="240" w:footer="2288" w:top="1680" w:bottom="280" w:left="1320" w:right="4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24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tentic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20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cati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n/ap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b/>
          <w:color w:val="505050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color w:val="50505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50505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50505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505050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b/>
          <w:color w:val="50505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color w:val="50505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color w:val="505050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505050"/>
          <w:spacing w:val="0"/>
          <w:w w:val="100"/>
          <w:sz w:val="22"/>
          <w:szCs w:val="22"/>
        </w:rPr>
        <w:t>ción: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20"/>
      </w:pPr>
      <w:r>
        <w:pict>
          <v:shape type="#_x0000_t75" style="position:absolute;margin-left:576pt;margin-top:-15.0311pt;width:6.15pt;height:291.75pt;mso-position-horizontal-relative:page;mso-position-vertical-relative:paragraph;z-index:-3312">
            <v:imagedata o:title="" r:id="rId9"/>
          </v:shape>
        </w:pict>
      </w: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cati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n/ap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pict>
          <v:group style="position:absolute;margin-left:71.514pt;margin-top:30.1859pt;width:469.086pt;height:81.66pt;mso-position-horizontal-relative:page;mso-position-vertical-relative:paragraph;z-index:-3311" coordorigin="1430,604" coordsize="9382,1633">
            <v:shape style="position:absolute;left:1450;top:619;width:2018;height:319" coordorigin="1450,619" coordsize="2018,319" path="m1450,938l3468,938,3468,619,1450,619,1450,938xe" filled="t" fillcolor="#FFCC00" stroked="f">
              <v:path arrowok="t"/>
              <v:fill/>
            </v:shape>
            <v:shape style="position:absolute;left:3480;top:619;width:2048;height:319" coordorigin="3480,619" coordsize="2048,319" path="m3480,938l5528,938,5528,619,3480,619,3480,938xe" filled="t" fillcolor="#FFCC00" stroked="f">
              <v:path arrowok="t"/>
              <v:fill/>
            </v:shape>
            <v:shape style="position:absolute;left:5538;top:619;width:1088;height:319" coordorigin="5538,619" coordsize="1088,319" path="m5538,938l6625,938,6625,619,5538,619,5538,938xe" filled="t" fillcolor="#FFCC00" stroked="f">
              <v:path arrowok="t"/>
              <v:fill/>
            </v:shape>
            <v:shape style="position:absolute;left:6637;top:619;width:1490;height:319" coordorigin="6637,619" coordsize="1490,319" path="m6637,938l8128,938,8128,619,6637,619,6637,938xe" filled="t" fillcolor="#FFCC00" stroked="f">
              <v:path arrowok="t"/>
              <v:fill/>
            </v:shape>
            <v:shape style="position:absolute;left:8137;top:619;width:2655;height:319" coordorigin="8137,619" coordsize="2655,319" path="m8137,938l10792,938,10792,619,8137,619,8137,938xe" filled="t" fillcolor="#FFCC00" stroked="f">
              <v:path arrowok="t"/>
              <v:fill/>
            </v:shape>
            <v:shape style="position:absolute;left:8241;top:640;width:2448;height:276" coordorigin="8241,640" coordsize="2448,276" path="m8241,916l10689,916,10689,640,8241,640,8241,916xe" filled="t" fillcolor="#FFCC00" stroked="f">
              <v:path arrowok="t"/>
              <v:fill/>
            </v:shape>
            <v:shape style="position:absolute;left:8137;top:945;width:2655;height:2" coordorigin="8137,945" coordsize="2655,2" path="m8137,948l10792,948,10792,945,8137,945,8137,948xe" filled="t" fillcolor="#DFDFDF" stroked="f">
              <v:path arrowok="t"/>
              <v:fill/>
            </v:shape>
            <v:shape style="position:absolute;left:1450;top:1046;width:2018;height:552" coordorigin="1450,1046" coordsize="2018,552" path="m1450,1598l3468,1598,3468,1046,1450,1046,1450,1598xe" filled="t" fillcolor="#DFDFDF" stroked="f">
              <v:path arrowok="t"/>
              <v:fill/>
            </v:shape>
            <v:shape style="position:absolute;left:1450;top:948;width:2021;height:101" coordorigin="1450,948" coordsize="2021,101" path="m1450,1048l3471,1048,3471,948,1450,948,1450,1048xe" filled="t" fillcolor="#DFDFDF" stroked="f">
              <v:path arrowok="t"/>
              <v:fill/>
            </v:shape>
            <v:shape style="position:absolute;left:8137;top:1048;width:2655;height:550" coordorigin="8137,1048" coordsize="2655,550" path="m8137,1598l10792,1598,10792,1048,8137,1048,8137,1598xe" filled="t" fillcolor="#DFDFDF" stroked="f">
              <v:path arrowok="t"/>
              <v:fill/>
            </v:shape>
            <v:shape style="position:absolute;left:8233;top:1046;width:2463;height:276" coordorigin="8233,1046" coordsize="2463,276" path="m8233,1322l10696,1322,10696,1046,8233,1046,8233,1322xe" filled="t" fillcolor="#DFDFDF" stroked="f">
              <v:path arrowok="t"/>
              <v:fill/>
            </v:shape>
            <v:shape style="position:absolute;left:8233;top:1322;width:2463;height:276" coordorigin="8233,1322" coordsize="2463,276" path="m8233,1598l10696,1598,10696,1322,8233,1322,8233,1598xe" filled="t" fillcolor="#DFDFDF" stroked="f">
              <v:path arrowok="t"/>
              <v:fill/>
            </v:shape>
            <v:shape style="position:absolute;left:8137;top:948;width:2655;height:101" coordorigin="8137,948" coordsize="2655,101" path="m8137,1048l10792,1048,10792,948,8137,948,8137,1048xe" filled="t" fillcolor="#DFDFDF" stroked="f">
              <v:path arrowok="t"/>
              <v:fill/>
            </v:shape>
            <v:shape style="position:absolute;left:1445;top:1598;width:2030;height:101" coordorigin="1445,1598" coordsize="2030,101" path="m1445,1699l3476,1699,3476,1598,1445,1598,1445,1699xe" filled="t" fillcolor="#DFDFDF" stroked="f">
              <v:path arrowok="t"/>
              <v:fill/>
            </v:shape>
            <v:shape style="position:absolute;left:8133;top:1598;width:2664;height:101" coordorigin="8133,1598" coordsize="2664,101" path="m8133,1699l10797,1699,10797,1598,8133,1598,8133,1699xe" filled="t" fillcolor="#DFDFDF" stroked="f">
              <v:path arrowok="t"/>
              <v:fill/>
            </v:shape>
            <v:shape style="position:absolute;left:1450;top:1809;width:2018;height:312" coordorigin="1450,1809" coordsize="2018,312" path="m1450,2121l3468,2121,3468,1809,1450,1809,1450,2121xe" filled="t" fillcolor="#DFDFDF" stroked="f">
              <v:path arrowok="t"/>
              <v:fill/>
            </v:shape>
            <v:shape style="position:absolute;left:1450;top:1708;width:2021;height:101" coordorigin="1450,1708" coordsize="2021,101" path="m1450,1809l3471,1809,3471,1708,1450,1708,1450,1809xe" filled="t" fillcolor="#DFDFDF" stroked="f">
              <v:path arrowok="t"/>
              <v:fill/>
            </v:shape>
            <v:shape style="position:absolute;left:8137;top:1809;width:2655;height:312" coordorigin="8137,1809" coordsize="2655,312" path="m8137,2121l10792,2121,10792,1809,8137,1809,8137,2121xe" filled="t" fillcolor="#DFDFDF" stroked="f">
              <v:path arrowok="t"/>
              <v:fill/>
            </v:shape>
            <v:shape style="position:absolute;left:8233;top:1826;width:2463;height:276" coordorigin="8233,1826" coordsize="2463,276" path="m8233,2102l10696,2102,10696,1826,8233,1826,8233,2102xe" filled="t" fillcolor="#DFDFDF" stroked="f">
              <v:path arrowok="t"/>
              <v:fill/>
            </v:shape>
            <v:shape style="position:absolute;left:8137;top:1708;width:2655;height:101" coordorigin="8137,1708" coordsize="2655,101" path="m8137,1809l10792,1809,10792,1708,8137,1708,8137,1809xe" filled="t" fillcolor="#DFDFDF" stroked="f">
              <v:path arrowok="t"/>
              <v:fill/>
            </v:shape>
            <v:shape style="position:absolute;left:1445;top:2121;width:2030;height:101" coordorigin="1445,2121" coordsize="2030,101" path="m1445,2222l3476,2222,3476,2121,1445,2121,1445,2222xe" filled="t" fillcolor="#DFDFDF" stroked="f">
              <v:path arrowok="t"/>
              <v:fill/>
            </v:shape>
            <v:shape style="position:absolute;left:3476;top:2121;width:2057;height:101" coordorigin="3476,2121" coordsize="2057,101" path="m3476,2222l5533,2222,5533,2121,3476,2121,3476,2222xe" filled="t" fillcolor="#DFDFDF" stroked="f">
              <v:path arrowok="t"/>
              <v:fill/>
            </v:shape>
            <v:shape style="position:absolute;left:5533;top:2121;width:1100;height:101" coordorigin="5533,2121" coordsize="1100,101" path="m5533,2222l6633,2222,6633,2121,5533,2121,5533,2222xe" filled="t" fillcolor="#DFDFDF" stroked="f">
              <v:path arrowok="t"/>
              <v:fill/>
            </v:shape>
            <v:shape style="position:absolute;left:6633;top:2121;width:1500;height:101" coordorigin="6633,2121" coordsize="1500,101" path="m6633,2222l8133,2222,8133,2121,6633,2121,6633,2222xe" filled="t" fillcolor="#DFDFDF" stroked="f">
              <v:path arrowok="t"/>
              <v:fill/>
            </v:shape>
            <v:shape style="position:absolute;left:8133;top:2121;width:2664;height:101" coordorigin="8133,2121" coordsize="2664,101" path="m8133,2222l10797,2222,10797,2121,8133,2121,8133,2222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1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58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6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1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8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571" w:right="68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6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8" w:right="42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89" w:hRule="exact"/>
        </w:trPr>
        <w:tc>
          <w:tcPr>
            <w:tcW w:w="1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</w:p>
        </w:tc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8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571" w:right="68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</w:tbl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20"/>
        <w:sectPr>
          <w:pgMar w:header="240" w:footer="2288" w:top="1680" w:bottom="280" w:left="1320" w:right="480"/>
          <w:pgSz w:w="12240" w:h="15840"/>
        </w:sectPr>
      </w:pPr>
      <w:r>
        <w:pict>
          <v:shape type="#_x0000_t75" style="width:167.25pt;height:57.7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struct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7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8" w:right="12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1037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8" w:right="72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90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537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</w:tr>
      <w:tr>
        <w:trPr>
          <w:trHeight w:val="276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scr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73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1037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8" w:right="36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cificaci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cias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754" w:hRule="exact"/>
        </w:trPr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537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8" w:right="9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  <w:sectPr>
          <w:pgMar w:header="240" w:footer="2288" w:top="1680" w:bottom="280" w:left="1320" w:right="480"/>
          <w:pgSz w:w="12240" w:h="15840"/>
        </w:sectPr>
      </w:pPr>
      <w:r>
        <w:pict>
          <v:shape type="#_x0000_t75" style="position:absolute;margin-left:576pt;margin-top:-118.47pt;width:6.15pt;height:291.75pt;mso-position-horizontal-relative:page;mso-position-vertical-relative:paragraph;z-index:-3310">
            <v:imagedata o:title="" r:id="rId11"/>
          </v:shape>
        </w:pict>
      </w:r>
      <w:r>
        <w:pict>
          <v:shape type="#_x0000_t75" style="width:441.75pt;height:108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20"/>
      </w:pP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lor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trib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to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odigo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pu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9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 w:lineRule="exact" w:line="260"/>
              <w:ind w:left="100" w:right="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RS2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 w:lineRule="exact" w:line="260"/>
              <w:ind w:left="100" w:right="6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struct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cre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cia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ctiv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840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spacing w:before="1"/>
              <w:ind w:left="100" w:right="67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s,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rno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813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Firma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25"/>
      </w:pPr>
      <w:r>
        <w:pict>
          <v:shape type="#_x0000_t75" style="position:absolute;margin-left:576pt;margin-top:12.7159pt;width:6.15pt;height:291.75pt;mso-position-horizontal-relative:page;mso-position-vertical-relative:paragraph;z-index:-3309">
            <v:imagedata o:title="" r:id="rId13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JSON.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8" w:right="1839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amazo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atu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20" w:right="848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834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e/ap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"/>
        <w:ind w:left="120" w:right="6964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3997"/>
      </w:pPr>
      <w:r>
        <w:pict>
          <v:group style="position:absolute;margin-left:71.514pt;margin-top:30.1919pt;width:469.086pt;height:81.684pt;mso-position-horizontal-relative:page;mso-position-vertical-relative:paragraph;z-index:-3308" coordorigin="1430,604" coordsize="9382,1634">
            <v:shape style="position:absolute;left:1450;top:619;width:2249;height:317" coordorigin="1450,619" coordsize="2249,317" path="m1450,936l3699,936,3699,619,1450,619,1450,936xe" filled="t" fillcolor="#FFCC00" stroked="f">
              <v:path arrowok="t"/>
              <v:fill/>
            </v:shape>
            <v:shape style="position:absolute;left:3708;top:619;width:1952;height:317" coordorigin="3708,619" coordsize="1952,317" path="m3708,936l5660,936,5660,619,3708,619,3708,936xe" filled="t" fillcolor="#FFCC00" stroked="f">
              <v:path arrowok="t"/>
              <v:fill/>
            </v:shape>
            <v:shape style="position:absolute;left:5672;top:619;width:1088;height:317" coordorigin="5672,619" coordsize="1088,317" path="m5672,936l6760,936,6760,619,5672,619,5672,936xe" filled="t" fillcolor="#FFCC00" stroked="f">
              <v:path arrowok="t"/>
              <v:fill/>
            </v:shape>
            <v:shape style="position:absolute;left:6769;top:619;width:1368;height:317" coordorigin="6769,619" coordsize="1368,317" path="m6769,936l8137,936,8137,619,6769,619,6769,936xe" filled="t" fillcolor="#FFCC00" stroked="f">
              <v:path arrowok="t"/>
              <v:fill/>
            </v:shape>
            <v:shape style="position:absolute;left:8147;top:619;width:2645;height:317" coordorigin="8147,619" coordsize="2645,317" path="m8147,936l10792,936,10792,619,8147,619,8147,936xe" filled="t" fillcolor="#FFCC00" stroked="f">
              <v:path arrowok="t"/>
              <v:fill/>
            </v:shape>
            <v:shape style="position:absolute;left:8250;top:640;width:2439;height:276" coordorigin="8250,640" coordsize="2439,276" path="m8250,917l10689,917,10689,640,8250,640,8250,917xe" filled="t" fillcolor="#FFCC00" stroked="f">
              <v:path arrowok="t"/>
              <v:fill/>
            </v:shape>
            <v:shape style="position:absolute;left:1450;top:1047;width:2249;height:552" coordorigin="1450,1047" coordsize="2249,552" path="m1450,1599l3699,1599,3699,1047,1450,1047,1450,1599xe" filled="t" fillcolor="#DFDFDF" stroked="f">
              <v:path arrowok="t"/>
              <v:fill/>
            </v:shape>
            <v:shape style="position:absolute;left:1450;top:946;width:2249;height:101" coordorigin="1450,946" coordsize="2249,101" path="m1450,1047l3699,1047,3699,946,1450,946,1450,1047xe" filled="t" fillcolor="#DFDFDF" stroked="f">
              <v:path arrowok="t"/>
              <v:fill/>
            </v:shape>
            <v:shape style="position:absolute;left:8147;top:1047;width:2645;height:552" coordorigin="8147,1047" coordsize="2645,552" path="m8147,1599l10792,1599,10792,1047,8147,1047,8147,1599xe" filled="t" fillcolor="#DFDFDF" stroked="f">
              <v:path arrowok="t"/>
              <v:fill/>
            </v:shape>
            <v:shape style="position:absolute;left:8241;top:1047;width:2456;height:276" coordorigin="8241,1047" coordsize="2456,276" path="m10696,1323l10696,1047,8241,1047,8241,1323,10696,1323xe" filled="t" fillcolor="#DFDFDF" stroked="f">
              <v:path arrowok="t"/>
              <v:fill/>
            </v:shape>
            <v:shape style="position:absolute;left:8241;top:1323;width:2456;height:276" coordorigin="8241,1323" coordsize="2456,276" path="m8241,1599l10696,1599,10696,1323,8241,1323,8241,1599xe" filled="t" fillcolor="#DFDFDF" stroked="f">
              <v:path arrowok="t"/>
              <v:fill/>
            </v:shape>
            <v:shape style="position:absolute;left:8147;top:946;width:2645;height:101" coordorigin="8147,946" coordsize="2645,101" path="m8147,1047l10792,1047,10792,946,8147,946,8147,1047xe" filled="t" fillcolor="#DFDFDF" stroked="f">
              <v:path arrowok="t"/>
              <v:fill/>
            </v:shape>
            <v:shape style="position:absolute;left:1445;top:1599;width:2258;height:101" coordorigin="1445,1599" coordsize="2258,101" path="m1445,1699l3704,1699,3704,1599,1445,1599,1445,1699xe" filled="t" fillcolor="#DFDFDF" stroked="f">
              <v:path arrowok="t"/>
              <v:fill/>
            </v:shape>
            <v:shape style="position:absolute;left:8142;top:1599;width:2655;height:101" coordorigin="8142,1599" coordsize="2655,101" path="m8142,1699l10797,1699,10797,1599,8142,1599,8142,1699xe" filled="t" fillcolor="#DFDFDF" stroked="f">
              <v:path arrowok="t"/>
              <v:fill/>
            </v:shape>
            <v:shape style="position:absolute;left:1450;top:1810;width:2249;height:312" coordorigin="1450,1810" coordsize="2249,312" path="m1450,2122l3699,2122,3699,1810,1450,1810,1450,2122xe" filled="t" fillcolor="#DFDFDF" stroked="f">
              <v:path arrowok="t"/>
              <v:fill/>
            </v:shape>
            <v:shape style="position:absolute;left:1450;top:1709;width:2249;height:101" coordorigin="1450,1709" coordsize="2249,101" path="m1450,1810l3699,1810,3699,1709,1450,1709,1450,1810xe" filled="t" fillcolor="#DFDFDF" stroked="f">
              <v:path arrowok="t"/>
              <v:fill/>
            </v:shape>
            <v:shape style="position:absolute;left:8147;top:1810;width:2645;height:312" coordorigin="8147,1810" coordsize="2645,312" path="m8147,2122l10792,2122,10792,1810,8147,1810,8147,2122xe" filled="t" fillcolor="#DFDFDF" stroked="f">
              <v:path arrowok="t"/>
              <v:fill/>
            </v:shape>
            <v:shape style="position:absolute;left:8241;top:1827;width:2456;height:276" coordorigin="8241,1827" coordsize="2456,276" path="m8241,2103l10696,2103,10696,1827,8241,1827,8241,2103xe" filled="t" fillcolor="#DFDFDF" stroked="f">
              <v:path arrowok="t"/>
              <v:fill/>
            </v:shape>
            <v:shape style="position:absolute;left:8147;top:1709;width:2645;height:101" coordorigin="8147,1709" coordsize="2645,101" path="m8147,1810l10792,1810,10792,1709,8147,1709,8147,1810xe" filled="t" fillcolor="#DFDFDF" stroked="f">
              <v:path arrowok="t"/>
              <v:fill/>
            </v:shape>
            <v:shape style="position:absolute;left:1445;top:2122;width:2258;height:101" coordorigin="1445,2122" coordsize="2258,101" path="m1445,2223l3704,2223,3704,2122,1445,2122,1445,2223xe" filled="t" fillcolor="#DFDFDF" stroked="f">
              <v:path arrowok="t"/>
              <v:fill/>
            </v:shape>
            <v:shape style="position:absolute;left:3704;top:2122;width:1961;height:101" coordorigin="3704,2122" coordsize="1961,101" path="m3704,2223l5665,2223,5665,2122,3704,2122,3704,2223xe" filled="t" fillcolor="#DFDFDF" stroked="f">
              <v:path arrowok="t"/>
              <v:fill/>
            </v:shape>
            <v:shape style="position:absolute;left:5665;top:2122;width:1100;height:101" coordorigin="5665,2122" coordsize="1100,101" path="m5665,2223l6765,2223,6765,2122,5665,2122,5665,2223xe" filled="t" fillcolor="#DFDFDF" stroked="f">
              <v:path arrowok="t"/>
              <v:fill/>
            </v:shape>
            <v:shape style="position:absolute;left:6765;top:2122;width:1378;height:101" coordorigin="6765,2122" coordsize="1378,101" path="m6765,2223l8142,2223,8142,2122,6765,2122,6765,2223xe" filled="t" fillcolor="#DFDFDF" stroked="f">
              <v:path arrowok="t"/>
              <v:fill/>
            </v:shape>
            <v:shape style="position:absolute;left:8142;top:2122;width:2655;height:101" coordorigin="8142,2122" coordsize="2655,101" path="m8142,2223l10797,2223,10797,2122,8142,2122,8142,2223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4" w:hRule="exact"/>
        </w:trPr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70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28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3" w:hRule="exact"/>
        </w:trPr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 w:right="-7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roDoc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81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35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tific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igit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</w:tr>
      <w:tr>
        <w:trPr>
          <w:trHeight w:val="489" w:hRule="exact"/>
        </w:trPr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clave</w:t>
            </w:r>
          </w:p>
        </w:tc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70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81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</w:tbl>
    <w:p>
      <w:pPr>
        <w:sectPr>
          <w:pgMar w:header="240" w:footer="2288" w:top="1680" w:bottom="280" w:left="1320" w:right="48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37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MB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88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42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1315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TSA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3088" w:type="dxa"/>
            <w:tcBorders>
              <w:top w:val="single" w:sz="1" w:space="0" w:color="DFDFDF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23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1313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TSA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3088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23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3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raz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3088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60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raz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icaci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88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21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icaci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1039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TV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88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26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TV</w:t>
            </w:r>
          </w:p>
        </w:tc>
      </w:tr>
      <w:tr>
        <w:trPr>
          <w:trHeight w:val="1037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88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13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</w:tr>
      <w:tr>
        <w:trPr>
          <w:trHeight w:val="1037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2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88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 w:right="15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visible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</w:p>
        </w:tc>
      </w:tr>
      <w:tr>
        <w:trPr>
          <w:trHeight w:val="390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88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640" w:hRule="exact"/>
        </w:trPr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2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6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531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5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visible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956"/>
        <w:sectPr>
          <w:pgMar w:header="240" w:footer="0" w:top="1680" w:bottom="280" w:left="1320" w:right="480"/>
          <w:headerReference w:type="default" r:id="rId14"/>
          <w:footerReference w:type="default" r:id="rId15"/>
          <w:pgSz w:w="12240" w:h="15840"/>
        </w:sectPr>
      </w:pPr>
      <w:r>
        <w:pict>
          <v:shape type="#_x0000_t75" style="position:absolute;margin-left:576pt;margin-top:-304.912pt;width:6.15pt;height:291.75pt;mso-position-horizontal-relative:page;mso-position-vertical-relative:paragraph;z-index:-3307">
            <v:imagedata o:title="" r:id="rId16"/>
          </v:shape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25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pict>
          <v:shape type="#_x0000_t75" style="position:absolute;margin-left:576pt;margin-top:359.71pt;width:6.15pt;height:291.75pt;mso-position-horizontal-relative:page;mso-position-vertical-relative:page;z-index:-3306">
            <v:imagedata o:title="" r:id="rId18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genFirma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3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761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524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521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lto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Alto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63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2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9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1027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  <w:sectPr>
          <w:pgNumType w:start="8"/>
          <w:pgMar w:footer="2268" w:header="240" w:top="1680" w:bottom="280" w:left="1320" w:right="480"/>
          <w:footerReference w:type="default" r:id="rId17"/>
          <w:pgSz w:w="12240" w:h="1584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pict>
          <v:shape type="#_x0000_t75" style="position:absolute;margin-left:77.25pt;margin-top:15.1759pt;width:456.75pt;height:276pt;mso-position-horizontal-relative:page;mso-position-vertical-relative:paragraph;z-index:-3304">
            <v:imagedata o:title="" r:id="rId19"/>
          </v:shape>
        </w:pic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4"/>
      </w:pPr>
      <w:r>
        <w:pict>
          <v:shape type="#_x0000_t75" style="position:absolute;margin-left:576pt;margin-top:-77.4241pt;width:6.15pt;height:291.75pt;mso-position-horizontal-relative:page;mso-position-vertical-relative:paragraph;z-index:-3305">
            <v:imagedata o:title="" r:id="rId20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struct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9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27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64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3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8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51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5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64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0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ifica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63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35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tición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5"/>
      </w:pPr>
      <w:r>
        <w:pict>
          <v:shape type="#_x0000_t75" style="width:438.75pt;height:102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7576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2.3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Firma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tró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ctró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pict>
          <v:shape type="#_x0000_t75" style="position:absolute;margin-left:576pt;margin-top:-9.00414pt;width:6.15pt;height:291.75pt;mso-position-horizontal-relative:page;mso-position-vertical-relative:paragraph;z-index:-3303">
            <v:imagedata o:title="" r:id="rId22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20" w:right="1812"/>
      </w:pP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://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uw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0ruhf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.ex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3"/>
          <w:w w:val="100"/>
          <w:sz w:val="20"/>
          <w:szCs w:val="20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3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z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aw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a/s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ure/a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3"/>
          <w:w w:val="100"/>
          <w:sz w:val="20"/>
          <w:szCs w:val="20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3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tr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20" w:right="848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ción: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20" w:right="1743"/>
        <w:sectPr>
          <w:pgMar w:header="240" w:footer="2268" w:top="1680" w:bottom="280" w:left="1320" w:right="480"/>
          <w:pgSz w:w="12240" w:h="15840"/>
        </w:sectPr>
      </w:pPr>
      <w:r>
        <w:pict>
          <v:group style="position:absolute;margin-left:71.614pt;margin-top:10.3389pt;width:428.326pt;height:0.82pt;mso-position-horizontal-relative:page;mso-position-vertical-relative:paragraph;z-index:-3302" coordorigin="1432,207" coordsize="8567,16">
            <v:shape style="position:absolute;left:1440;top:215;width:5459;height:0" coordorigin="1440,215" coordsize="5459,0" path="m1440,215l6899,215e" filled="f" stroked="t" strokeweight="0.82pt" strokecolor="#0462C1">
              <v:path arrowok="t"/>
            </v:shape>
            <v:shape style="position:absolute;left:6899;top:215;width:3092;height:0" coordorigin="6899,215" coordsize="3092,0" path="m6899,215l9991,215e" filled="f" stroked="t" strokeweight="0.82pt" strokecolor="#0462C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ht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://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6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ft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.exe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462C1"/>
          <w:spacing w:val="3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aw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/pr</w:t>
      </w:r>
      <w:r>
        <w:rPr>
          <w:rFonts w:cs="Arial" w:hAnsi="Arial" w:eastAsia="Arial" w:ascii="Arial"/>
          <w:color w:val="0462C1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/a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n/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462C1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462C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pict>
          <v:shape type="#_x0000_t75" style="position:absolute;margin-left:576pt;margin-top:359.71pt;width:6.15pt;height:291.75pt;mso-position-horizontal-relative:page;mso-position-vertical-relative:page;z-index:-3301">
            <v:imagedata o:title="" r:id="rId23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6"/>
          <w:szCs w:val="6"/>
        </w:rPr>
        <w:jc w:val="left"/>
        <w:spacing w:before="4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2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9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31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1313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TSA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1315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TSA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raz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50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raz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icaci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icaci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1039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70" w:right="22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rca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1313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4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</w:p>
        </w:tc>
      </w:tr>
      <w:tr>
        <w:trPr>
          <w:trHeight w:val="523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</w:tr>
      <w:tr>
        <w:trPr>
          <w:trHeight w:val="391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64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7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visible</w:t>
            </w:r>
          </w:p>
        </w:tc>
      </w:tr>
    </w:tbl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240" w:footer="2268" w:top="1680" w:bottom="280" w:left="1320" w:right="480"/>
          <w:pgSz w:w="12240" w:h="1584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genFirma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3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761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3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524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521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lto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Alto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63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2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9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1027" w:hRule="exact"/>
        </w:trPr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6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int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</w:tbl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pict>
          <v:shape type="#_x0000_t75" style="position:absolute;margin-left:576pt;margin-top:359.71pt;width:6.15pt;height:291.75pt;mso-position-horizontal-relative:page;mso-position-vertical-relative:page;z-index:-3300">
            <v:imagedata o:title="" r:id="rId24"/>
          </v:shape>
        </w:pic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6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9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9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9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9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9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4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roDoc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5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1" w:right="66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tific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761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1" w:right="75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</w:tr>
      <w:tr>
        <w:trPr>
          <w:trHeight w:val="523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5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8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</w:tr>
      <w:tr>
        <w:trPr>
          <w:trHeight w:val="521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5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754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il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5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58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1" w:right="39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pict>
          <v:shape type="#_x0000_t75" style="position:absolute;margin-left:132pt;margin-top:15.1759pt;width:347.85pt;height:286.46pt;mso-position-horizontal-relative:page;mso-position-vertical-relative:paragraph;z-index:-3298">
            <v:imagedata o:title="" r:id="rId25"/>
          </v:shape>
        </w:pic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4"/>
      </w:pPr>
      <w:r>
        <w:pict>
          <v:shape type="#_x0000_t75" style="position:absolute;margin-left:576pt;margin-top:-74.0641pt;width:6.15pt;height:291.75pt;mso-position-horizontal-relative:page;mso-position-vertical-relative:paragraph;z-index:-3299">
            <v:imagedata o:title="" r:id="rId26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struct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7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27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3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64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9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8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54" w:hRule="exact"/>
        </w:trPr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75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2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ifica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63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353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tición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438.75pt;height:102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28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2.4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Firma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sh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JSON.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JSON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pict>
          <v:shape type="#_x0000_t75" style="position:absolute;margin-left:576pt;margin-top:-5.52414pt;width:6.15pt;height:291.75pt;mso-position-horizontal-relative:page;mso-position-vertical-relative:paragraph;z-index:-3297">
            <v:imagedata o:title="" r:id="rId28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2031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atu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sh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3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roduc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956"/>
        <w:sectPr>
          <w:pgMar w:header="240" w:footer="2268" w:top="1680" w:bottom="280" w:left="1320" w:right="480"/>
          <w:pgSz w:w="12240" w:h="15840"/>
        </w:sectPr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e/ap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sh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roDoc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3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60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tific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igit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</w:tr>
      <w:tr>
        <w:trPr>
          <w:trHeight w:val="521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clave</w:t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3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754" w:hRule="exact"/>
        </w:trPr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sh</w:t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3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26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9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Hash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5"/>
      </w:pPr>
      <w:r>
        <w:pict>
          <v:shape type="#_x0000_t75" style="position:absolute;margin-left:576pt;margin-top:24.92pt;width:6.15pt;height:291.75pt;mso-position-horizontal-relative:page;mso-position-vertical-relative:paragraph;z-index:-3296">
            <v:imagedata o:title="" r:id="rId29"/>
          </v:shape>
        </w:pict>
      </w:r>
      <w:r>
        <w:pict>
          <v:shape type="#_x0000_t75" style="width:367.5pt;height:84.75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struct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9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36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73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54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17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161"/>
        <w:ind w:left="6841" w:right="1274" w:hanging="6608"/>
      </w:pPr>
      <w:r>
        <w:pict>
          <v:group style="position:absolute;margin-left:71.514pt;margin-top:-11.6603pt;width:469.086pt;height:39.18pt;mso-position-horizontal-relative:page;mso-position-vertical-relative:paragraph;z-index:-3294" coordorigin="1430,-233" coordsize="9382,784">
            <v:shape style="position:absolute;left:1450;top:-117;width:2090;height:552" coordorigin="1450,-117" coordsize="2090,552" path="m1450,435l3540,435,3540,-117,1450,-117,1450,435xe" filled="t" fillcolor="#DFDFDF" stroked="f">
              <v:path arrowok="t"/>
              <v:fill/>
            </v:shape>
            <v:shape style="position:absolute;left:1553;top:19;width:1884;height:276" coordorigin="1553,19" coordsize="1884,276" path="m1553,295l3437,295,3437,19,1553,19,1553,295xe" filled="t" fillcolor="#DFDFDF" stroked="f">
              <v:path arrowok="t"/>
              <v:fill/>
            </v:shape>
            <v:shape style="position:absolute;left:3552;top:-117;width:2031;height:552" coordorigin="3552,-117" coordsize="2031,552" path="m3552,435l5583,435,5583,-117,3552,-117,3552,435xe" filled="t" fillcolor="#DFDFDF" stroked="f">
              <v:path arrowok="t"/>
              <v:fill/>
            </v:shape>
            <v:shape style="position:absolute;left:3653;top:19;width:1827;height:276" coordorigin="3653,19" coordsize="1827,276" path="m3653,295l5480,295,5480,19,3653,19,3653,295xe" filled="t" fillcolor="#DFDFDF" stroked="f">
              <v:path arrowok="t"/>
              <v:fill/>
            </v:shape>
            <v:shape style="position:absolute;left:5593;top:-117;width:1088;height:552" coordorigin="5593,-117" coordsize="1088,552" path="m5593,435l6681,435,6681,-117,5593,-117,5593,435xe" filled="t" fillcolor="#DFDFDF" stroked="f">
              <v:path arrowok="t"/>
              <v:fill/>
            </v:shape>
            <v:shape style="position:absolute;left:5696;top:19;width:881;height:276" coordorigin="5696,19" coordsize="881,276" path="m5696,295l6577,295,6577,19,5696,19,5696,295xe" filled="t" fillcolor="#DFDFDF" stroked="f">
              <v:path arrowok="t"/>
              <v:fill/>
            </v:shape>
            <v:shape style="position:absolute;left:6690;top:-117;width:1368;height:552" coordorigin="6690,-117" coordsize="1368,552" path="m6690,435l8058,435,8058,-117,6690,-117,6690,435xe" filled="t" fillcolor="#DFDFDF" stroked="f">
              <v:path arrowok="t"/>
              <v:fill/>
            </v:shape>
            <v:shape style="position:absolute;left:6793;top:19;width:1162;height:276" coordorigin="6793,19" coordsize="1162,276" path="m6793,295l7955,295,7955,19,6793,19,6793,295xe" filled="t" fillcolor="#DFDFDF" stroked="f">
              <v:path arrowok="t"/>
              <v:fill/>
            </v:shape>
            <v:shape style="position:absolute;left:8068;top:-117;width:2724;height:550" coordorigin="8068,-117" coordsize="2724,550" path="m8068,432l10792,432,10792,-117,8068,-117,8068,432xe" filled="t" fillcolor="#DFDFDF" stroked="f">
              <v:path arrowok="t"/>
              <v:fill/>
            </v:shape>
            <v:shape style="position:absolute;left:8161;top:-117;width:2535;height:276" coordorigin="8161,-117" coordsize="2535,276" path="m8161,159l10696,159,10696,-117,8161,-117,8161,159xe" filled="t" fillcolor="#DFDFDF" stroked="f">
              <v:path arrowok="t"/>
              <v:fill/>
            </v:shape>
            <v:shape style="position:absolute;left:8161;top:159;width:2535;height:276" coordorigin="8161,159" coordsize="2535,276" path="m8161,435l10696,435,10696,159,8161,159,8161,435xe" filled="t" fillcolor="#DFDFDF" stroked="f">
              <v:path arrowok="t"/>
              <v:fill/>
            </v:shape>
            <v:shape style="position:absolute;left:1450;top:-218;width:2093;height:101" coordorigin="1450,-218" coordsize="2093,101" path="m1450,-117l3543,-117,3543,-218,1450,-218,1450,-117xe" filled="t" fillcolor="#DFDFDF" stroked="f">
              <v:path arrowok="t"/>
              <v:fill/>
            </v:shape>
            <v:shape style="position:absolute;left:3552;top:-218;width:2031;height:101" coordorigin="3552,-218" coordsize="2031,101" path="m3552,-117l5583,-117,5583,-218,3552,-218,3552,-117xe" filled="t" fillcolor="#DFDFDF" stroked="f">
              <v:path arrowok="t"/>
              <v:fill/>
            </v:shape>
            <v:shape style="position:absolute;left:5593;top:-218;width:1088;height:101" coordorigin="5593,-218" coordsize="1088,101" path="m5593,-117l6681,-117,6681,-218,5593,-218,5593,-117xe" filled="t" fillcolor="#DFDFDF" stroked="f">
              <v:path arrowok="t"/>
              <v:fill/>
            </v:shape>
            <v:shape style="position:absolute;left:6690;top:-218;width:1368;height:101" coordorigin="6690,-218" coordsize="1368,101" path="m6690,-117l8058,-117,8058,-218,6690,-218,6690,-117xe" filled="t" fillcolor="#DFDFDF" stroked="f">
              <v:path arrowok="t"/>
              <v:fill/>
            </v:shape>
            <v:shape style="position:absolute;left:8068;top:-218;width:2724;height:101" coordorigin="8068,-218" coordsize="2724,101" path="m8068,-117l10792,-117,10792,-218,8068,-218,8068,-117xe" filled="t" fillcolor="#DFDFDF" stroked="f">
              <v:path arrowok="t"/>
              <v:fill/>
            </v:shape>
            <v:shape style="position:absolute;left:1445;top:432;width:2102;height:101" coordorigin="1445,432" coordsize="2102,101" path="m1445,533l3548,533,3548,432,1445,432,1445,533xe" filled="t" fillcolor="#DFDFDF" stroked="f">
              <v:path arrowok="t"/>
              <v:fill/>
            </v:shape>
            <v:shape style="position:absolute;left:3548;top:432;width:2040;height:101" coordorigin="3548,432" coordsize="2040,101" path="m3548,533l5588,533,5588,432,3548,432,3548,533xe" filled="t" fillcolor="#DFDFDF" stroked="f">
              <v:path arrowok="t"/>
              <v:fill/>
            </v:shape>
            <v:shape style="position:absolute;left:5588;top:432;width:1097;height:101" coordorigin="5588,432" coordsize="1097,101" path="m5588,533l6685,533,6685,432,5588,432,5588,533xe" filled="t" fillcolor="#DFDFDF" stroked="f">
              <v:path arrowok="t"/>
              <v:fill/>
            </v:shape>
            <v:shape style="position:absolute;left:8068;top:533;width:2724;height:2" coordorigin="8068,533" coordsize="2724,2" path="m8068,535l10792,535,10792,533,8068,533,8068,535xe" filled="t" fillcolor="#DFDFDF" stroked="f">
              <v:path arrowok="t"/>
              <v:fill/>
            </v:shape>
            <v:shape style="position:absolute;left:6685;top:432;width:1378;height:101" coordorigin="6685,432" coordsize="1378,101" path="m6685,533l8063,533,8063,432,6685,432,6685,533xe" filled="t" fillcolor="#DFDFDF" stroked="f">
              <v:path arrowok="t"/>
              <v:fill/>
            </v:shape>
            <v:shape style="position:absolute;left:8063;top:432;width:2734;height:101" coordorigin="8063,432" coordsize="2734,101" path="m8063,533l10797,533,10797,432,8063,432,8063,533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sh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fir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4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ifica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63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308.25pt;height:94.5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732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2.5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Obten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Certifi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924"/>
      </w:pPr>
      <w:r>
        <w:pict>
          <v:shape type="#_x0000_t75" style="position:absolute;margin-left:576pt;margin-top:11.5159pt;width:6.15pt;height:291.75pt;mso-position-horizontal-relative:page;mso-position-vertical-relative:paragraph;z-index:-3295">
            <v:imagedata o:title="" r:id="rId32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261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atu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3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roduc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187"/>
        <w:sectPr>
          <w:pgMar w:header="240" w:footer="2268" w:top="1680" w:bottom="280" w:left="1320" w:right="480"/>
          <w:pgSz w:w="12240" w:h="15840"/>
        </w:sectPr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e/ap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ce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cate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pict>
          <v:group style="position:absolute;margin-left:71.514pt;margin-top:30.1859pt;width:469.086pt;height:81.69pt;mso-position-horizontal-relative:page;mso-position-vertical-relative:paragraph;z-index:-3292" coordorigin="1430,604" coordsize="9382,1634">
            <v:shape style="position:absolute;left:1450;top:619;width:2263;height:319" coordorigin="1450,619" coordsize="2263,319" path="m1450,938l3713,938,3713,619,1450,619,1450,938xe" filled="t" fillcolor="#FFCC00" stroked="f">
              <v:path arrowok="t"/>
              <v:fill/>
            </v:shape>
            <v:shape style="position:absolute;left:3723;top:619;width:1853;height:319" coordorigin="3723,619" coordsize="1853,319" path="m3723,938l5576,938,5576,619,3723,619,3723,938xe" filled="t" fillcolor="#FFCC00" stroked="f">
              <v:path arrowok="t"/>
              <v:fill/>
            </v:shape>
            <v:shape style="position:absolute;left:5586;top:619;width:1143;height:319" coordorigin="5586,619" coordsize="1143,319" path="m5586,938l6729,938,6729,619,5586,619,5586,938xe" filled="t" fillcolor="#FFCC00" stroked="f">
              <v:path arrowok="t"/>
              <v:fill/>
            </v:shape>
            <v:shape style="position:absolute;left:6738;top:619;width:1500;height:319" coordorigin="6738,619" coordsize="1500,319" path="m6738,938l8238,938,8238,619,6738,619,6738,938xe" filled="t" fillcolor="#FFCC00" stroked="f">
              <v:path arrowok="t"/>
              <v:fill/>
            </v:shape>
            <v:shape style="position:absolute;left:8248;top:619;width:2544;height:319" coordorigin="8248,619" coordsize="2544,319" path="m8248,938l10792,938,10792,619,8248,619,8248,938xe" filled="t" fillcolor="#FFCC00" stroked="f">
              <v:path arrowok="t"/>
              <v:fill/>
            </v:shape>
            <v:shape style="position:absolute;left:8351;top:640;width:2338;height:276" coordorigin="8351,640" coordsize="2338,276" path="m8351,916l10689,916,10689,640,8351,640,8351,916xe" filled="t" fillcolor="#FFCC00" stroked="f">
              <v:path arrowok="t"/>
              <v:fill/>
            </v:shape>
            <v:shape style="position:absolute;left:8248;top:945;width:2544;height:2" coordorigin="8248,945" coordsize="2544,2" path="m8248,948l10792,948,10792,945,8248,945,8248,948xe" filled="t" fillcolor="#DFDFDF" stroked="f">
              <v:path arrowok="t"/>
              <v:fill/>
            </v:shape>
            <v:shape style="position:absolute;left:1450;top:1046;width:2263;height:552" coordorigin="1450,1046" coordsize="2263,552" path="m1450,1598l3713,1598,3713,1046,1450,1046,1450,1598xe" filled="t" fillcolor="#DFDFDF" stroked="f">
              <v:path arrowok="t"/>
              <v:fill/>
            </v:shape>
            <v:shape style="position:absolute;left:1450;top:948;width:2263;height:101" coordorigin="1450,948" coordsize="2263,101" path="m1450,1048l3713,1048,3713,948,1450,948,1450,1048xe" filled="t" fillcolor="#DFDFDF" stroked="f">
              <v:path arrowok="t"/>
              <v:fill/>
            </v:shape>
            <v:shape style="position:absolute;left:8248;top:1048;width:2544;height:550" coordorigin="8248,1048" coordsize="2544,550" path="m8248,1598l10792,1598,10792,1048,8248,1048,8248,1598xe" filled="t" fillcolor="#DFDFDF" stroked="f">
              <v:path arrowok="t"/>
              <v:fill/>
            </v:shape>
            <v:shape style="position:absolute;left:8341;top:1046;width:2355;height:276" coordorigin="8341,1046" coordsize="2355,276" path="m8341,1322l10696,1322,10696,1046,8341,1046,8341,1322xe" filled="t" fillcolor="#DFDFDF" stroked="f">
              <v:path arrowok="t"/>
              <v:fill/>
            </v:shape>
            <v:shape style="position:absolute;left:8341;top:1322;width:2355;height:276" coordorigin="8341,1322" coordsize="2355,276" path="m8341,1598l10696,1598,10696,1322,8341,1322,8341,1598xe" filled="t" fillcolor="#DFDFDF" stroked="f">
              <v:path arrowok="t"/>
              <v:fill/>
            </v:shape>
            <v:shape style="position:absolute;left:8248;top:948;width:2544;height:101" coordorigin="8248,948" coordsize="2544,101" path="m8248,1048l10792,1048,10792,948,8248,948,8248,1048xe" filled="t" fillcolor="#DFDFDF" stroked="f">
              <v:path arrowok="t"/>
              <v:fill/>
            </v:shape>
            <v:shape style="position:absolute;left:1445;top:1598;width:2273;height:101" coordorigin="1445,1598" coordsize="2273,101" path="m1445,1699l3718,1699,3718,1598,1445,1598,1445,1699xe" filled="t" fillcolor="#DFDFDF" stroked="f">
              <v:path arrowok="t"/>
              <v:fill/>
            </v:shape>
            <v:shape style="position:absolute;left:8243;top:1598;width:2554;height:101" coordorigin="8243,1598" coordsize="2554,101" path="m8243,1699l10797,1699,10797,1598,8243,1598,8243,1699xe" filled="t" fillcolor="#DFDFDF" stroked="f">
              <v:path arrowok="t"/>
              <v:fill/>
            </v:shape>
            <v:shape style="position:absolute;left:1450;top:1809;width:2263;height:312" coordorigin="1450,1809" coordsize="2263,312" path="m1450,2122l3713,2122,3713,1809,1450,1809,1450,2122xe" filled="t" fillcolor="#DFDFDF" stroked="f">
              <v:path arrowok="t"/>
              <v:fill/>
            </v:shape>
            <v:shape style="position:absolute;left:1450;top:1708;width:2263;height:101" coordorigin="1450,1708" coordsize="2263,101" path="m1450,1809l3713,1809,3713,1708,1450,1708,1450,1809xe" filled="t" fillcolor="#DFDFDF" stroked="f">
              <v:path arrowok="t"/>
              <v:fill/>
            </v:shape>
            <v:shape style="position:absolute;left:8248;top:1809;width:2544;height:313" coordorigin="8248,1809" coordsize="2544,313" path="m8248,2122l10792,2122,10792,1809,8248,1809,8248,2122xe" filled="t" fillcolor="#DFDFDF" stroked="f">
              <v:path arrowok="t"/>
              <v:fill/>
            </v:shape>
            <v:shape style="position:absolute;left:8341;top:1826;width:2355;height:276" coordorigin="8341,1826" coordsize="2355,276" path="m8341,2103l10696,2103,10696,1826,8341,1826,8341,2103xe" filled="t" fillcolor="#DFDFDF" stroked="f">
              <v:path arrowok="t"/>
              <v:fill/>
            </v:shape>
            <v:shape style="position:absolute;left:8248;top:1708;width:2544;height:101" coordorigin="8248,1708" coordsize="2544,101" path="m8248,1809l10792,1809,10792,1708,8248,1708,8248,1809xe" filled="t" fillcolor="#DFDFDF" stroked="f">
              <v:path arrowok="t"/>
              <v:fill/>
            </v:shape>
            <v:shape style="position:absolute;left:1445;top:2122;width:2273;height:101" coordorigin="1445,2122" coordsize="2273,101" path="m1445,2223l3718,2223,3718,2122,1445,2122,1445,2223xe" filled="t" fillcolor="#DFDFDF" stroked="f">
              <v:path arrowok="t"/>
              <v:fill/>
            </v:shape>
            <v:shape style="position:absolute;left:3718;top:2122;width:1863;height:101" coordorigin="3718,2122" coordsize="1863,101" path="m3718,2223l5581,2223,5581,2122,3718,2122,3718,2223xe" filled="t" fillcolor="#DFDFDF" stroked="f">
              <v:path arrowok="t"/>
              <v:fill/>
            </v:shape>
            <v:shape style="position:absolute;left:5581;top:2122;width:1152;height:101" coordorigin="5581,2122" coordsize="1152,101" path="m5581,2223l6733,2223,6733,2122,5581,2122,5581,2223xe" filled="t" fillcolor="#DFDFDF" stroked="f">
              <v:path arrowok="t"/>
              <v:fill/>
            </v:shape>
            <v:shape style="position:absolute;left:6733;top:2122;width:1510;height:101" coordorigin="6733,2122" coordsize="1510,101" path="m6733,2223l8243,2223,8243,2122,6733,2122,6733,2223xe" filled="t" fillcolor="#DFDFDF" stroked="f">
              <v:path arrowok="t"/>
              <v:fill/>
            </v:shape>
            <v:shape style="position:absolute;left:8243;top:2122;width:2554;height:101" coordorigin="8243,2122" coordsize="2554,101" path="m8243,2223l10797,2223,10797,2122,8243,2122,8243,2223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7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2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372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 w:right="-6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roDoc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3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72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35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tific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igit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</w:tr>
      <w:tr>
        <w:trPr>
          <w:trHeight w:val="489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clave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7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3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</w:tbl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95"/>
      </w:pPr>
      <w:r>
        <w:pict>
          <v:shape type="#_x0000_t75" style="position:absolute;margin-left:576pt;margin-top:359.71pt;width:6.15pt;height:291.75pt;mso-position-horizontal-relative:page;mso-position-vertical-relative:page;z-index:-3293">
            <v:imagedata o:title="" r:id="rId33"/>
          </v:shape>
        </w:pict>
      </w:r>
      <w:r>
        <w:pict>
          <v:shape type="#_x0000_t75" style="width:196.5pt;height:69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ra: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7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70" w:right="30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3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67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64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tca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6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30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Certifica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1030" w:hRule="exact"/>
        </w:trPr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</w:t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6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79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Certifica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rdi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240" w:footer="2268" w:top="1680" w:bottom="280" w:left="1320" w:right="480"/>
          <w:pgSz w:w="12240" w:h="1584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161"/>
        <w:ind w:left="2319" w:right="-57" w:hanging="208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ist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4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4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00" w:val="left"/>
        </w:tabs>
        <w:jc w:val="left"/>
        <w:spacing w:lineRule="auto" w:line="159"/>
        <w:ind w:left="1500" w:right="2211" w:hanging="1500"/>
        <w:sectPr>
          <w:type w:val="continuous"/>
          <w:pgSz w:w="12240" w:h="15840"/>
          <w:pgMar w:top="1680" w:bottom="280" w:left="1320" w:right="480"/>
          <w:cols w:num="2" w:equalWidth="off">
            <w:col w:w="3535" w:space="1869"/>
            <w:col w:w="5036"/>
          </w:cols>
        </w:sectPr>
      </w:pPr>
      <w:r>
        <w:pict>
          <v:group style="position:absolute;margin-left:71.514pt;margin-top:105.59pt;width:469.086pt;height:39.18pt;mso-position-horizontal-relative:page;mso-position-vertical-relative:page;z-index:-3290" coordorigin="1430,2112" coordsize="9382,784">
            <v:shape style="position:absolute;left:1450;top:2228;width:2076;height:552" coordorigin="1450,2228" coordsize="2076,552" path="m1450,2780l3526,2780,3526,2228,1450,2228,1450,2780xe" filled="t" fillcolor="#DFDFDF" stroked="f">
              <v:path arrowok="t"/>
              <v:fill/>
            </v:shape>
            <v:shape style="position:absolute;left:1553;top:2364;width:1870;height:276" coordorigin="1553,2364" coordsize="1870,276" path="m1553,2640l3423,2640,3423,2364,1553,2364,1553,2640xe" filled="t" fillcolor="#DFDFDF" stroked="f">
              <v:path arrowok="t"/>
              <v:fill/>
            </v:shape>
            <v:shape style="position:absolute;left:3536;top:2228;width:1923;height:552" coordorigin="3536,2228" coordsize="1923,552" path="m3536,2780l5458,2780,5458,2228,3536,2228,3536,2780xe" filled="t" fillcolor="#DFDFDF" stroked="f">
              <v:path arrowok="t"/>
              <v:fill/>
            </v:shape>
            <v:shape style="position:absolute;left:3639;top:2228;width:1716;height:276" coordorigin="3639,2228" coordsize="1716,276" path="m3639,2504l5355,2504,5355,2228,3639,2228,3639,2504xe" filled="t" fillcolor="#DFDFDF" stroked="f">
              <v:path arrowok="t"/>
              <v:fill/>
            </v:shape>
            <v:shape style="position:absolute;left:3639;top:2504;width:1716;height:276" coordorigin="3639,2504" coordsize="1716,276" path="m3639,2780l5355,2780,5355,2504,3639,2504,3639,2780xe" filled="t" fillcolor="#DFDFDF" stroked="f">
              <v:path arrowok="t"/>
              <v:fill/>
            </v:shape>
            <v:shape style="position:absolute;left:5468;top:2228;width:1143;height:552" coordorigin="5468,2228" coordsize="1143,552" path="m5468,2780l6611,2780,6611,2228,5468,2228,5468,2780xe" filled="t" fillcolor="#DFDFDF" stroked="f">
              <v:path arrowok="t"/>
              <v:fill/>
            </v:shape>
            <v:shape style="position:absolute;left:5571;top:2364;width:936;height:276" coordorigin="5571,2364" coordsize="936,276" path="m5571,2640l6508,2640,6508,2364,5571,2364,5571,2640xe" filled="t" fillcolor="#DFDFDF" stroked="f">
              <v:path arrowok="t"/>
              <v:fill/>
            </v:shape>
            <v:shape style="position:absolute;left:6621;top:2228;width:1498;height:552" coordorigin="6621,2228" coordsize="1498,552" path="m6621,2780l8118,2780,8118,2228,6621,2228,6621,2780xe" filled="t" fillcolor="#DFDFDF" stroked="f">
              <v:path arrowok="t"/>
              <v:fill/>
            </v:shape>
            <v:shape style="position:absolute;left:6724;top:2364;width:1294;height:276" coordorigin="6724,2364" coordsize="1294,276" path="m6724,2640l8017,2640,8017,2364,6724,2364,6724,2640xe" filled="t" fillcolor="#DFDFDF" stroked="f">
              <v:path arrowok="t"/>
              <v:fill/>
            </v:shape>
            <v:shape style="position:absolute;left:8130;top:2228;width:2662;height:550" coordorigin="8130,2228" coordsize="2662,550" path="m8130,2777l10792,2777,10792,2228,8130,2228,8130,2777xe" filled="t" fillcolor="#DFDFDF" stroked="f">
              <v:path arrowok="t"/>
              <v:fill/>
            </v:shape>
            <v:shape style="position:absolute;left:8224;top:2228;width:2472;height:276" coordorigin="8224,2228" coordsize="2472,276" path="m8224,2504l10696,2504,10696,2228,8224,2228,8224,2504xe" filled="t" fillcolor="#DFDFDF" stroked="f">
              <v:path arrowok="t"/>
              <v:fill/>
            </v:shape>
            <v:shape style="position:absolute;left:8224;top:2504;width:2472;height:276" coordorigin="8224,2504" coordsize="2472,276" path="m8224,2780l10696,2780,10696,2504,8224,2504,8224,2780xe" filled="t" fillcolor="#DFDFDF" stroked="f">
              <v:path arrowok="t"/>
              <v:fill/>
            </v:shape>
            <v:shape style="position:absolute;left:1450;top:2127;width:2076;height:101" coordorigin="1450,2127" coordsize="2076,101" path="m1450,2228l3526,2228,3526,2127,1450,2127,1450,2228xe" filled="t" fillcolor="#DFDFDF" stroked="f">
              <v:path arrowok="t"/>
              <v:fill/>
            </v:shape>
            <v:shape style="position:absolute;left:3536;top:2127;width:1923;height:101" coordorigin="3536,2127" coordsize="1923,101" path="m3536,2228l5458,2228,5458,2127,3536,2127,3536,2228xe" filled="t" fillcolor="#DFDFDF" stroked="f">
              <v:path arrowok="t"/>
              <v:fill/>
            </v:shape>
            <v:shape style="position:absolute;left:5468;top:2127;width:1143;height:101" coordorigin="5468,2127" coordsize="1143,101" path="m5468,2228l6611,2228,6611,2127,5468,2127,5468,2228xe" filled="t" fillcolor="#DFDFDF" stroked="f">
              <v:path arrowok="t"/>
              <v:fill/>
            </v:shape>
            <v:shape style="position:absolute;left:6621;top:2127;width:1500;height:101" coordorigin="6621,2127" coordsize="1500,101" path="m6621,2228l8121,2228,8121,2127,6621,2127,6621,2228xe" filled="t" fillcolor="#DFDFDF" stroked="f">
              <v:path arrowok="t"/>
              <v:fill/>
            </v:shape>
            <v:shape style="position:absolute;left:8130;top:2127;width:2662;height:101" coordorigin="8130,2127" coordsize="2662,101" path="m8130,2228l10792,2228,10792,2127,8130,2127,8130,2228xe" filled="t" fillcolor="#DFDFDF" stroked="f">
              <v:path arrowok="t"/>
              <v:fill/>
            </v:shape>
            <v:shape style="position:absolute;left:1445;top:2777;width:2086;height:101" coordorigin="1445,2777" coordsize="2086,101" path="m1445,2878l3531,2878,3531,2777,1445,2777,1445,2878xe" filled="t" fillcolor="#DFDFDF" stroked="f">
              <v:path arrowok="t"/>
              <v:fill/>
            </v:shape>
            <v:shape style="position:absolute;left:3531;top:2777;width:1932;height:101" coordorigin="3531,2777" coordsize="1932,101" path="m3531,2878l5463,2878,5463,2777,3531,2777,3531,2878xe" filled="t" fillcolor="#DFDFDF" stroked="f">
              <v:path arrowok="t"/>
              <v:fill/>
            </v:shape>
            <v:shape style="position:absolute;left:5463;top:2777;width:1152;height:101" coordorigin="5463,2777" coordsize="1152,101" path="m5463,2878l6616,2878,6616,2777,5463,2777,5463,2878xe" filled="t" fillcolor="#DFDFDF" stroked="f">
              <v:path arrowok="t"/>
              <v:fill/>
            </v:shape>
            <v:shape style="position:absolute;left:8130;top:2878;width:2662;height:2" coordorigin="8130,2878" coordsize="2662,2" path="m8130,2880l10792,2880,10792,2878,8130,2878,8130,2880xe" filled="t" fillcolor="#DFDFDF" stroked="f">
              <v:path arrowok="t"/>
              <v:fill/>
            </v:shape>
            <v:shape style="position:absolute;left:6616;top:2777;width:1510;height:101" coordorigin="6616,2777" coordsize="1510,101" path="m6616,2878l8125,2878,8125,2777,6616,2777,6616,2878xe" filled="t" fillcolor="#DFDFDF" stroked="f">
              <v:path arrowok="t"/>
              <v:fill/>
            </v:shape>
            <v:shape style="position:absolute;left:8125;top:2777;width:2672;height:101" coordorigin="8125,2777" coordsize="2672,101" path="m8125,2878l10797,2878,10797,2777,8125,2777,8125,2878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4"/>
          <w:sz w:val="24"/>
          <w:szCs w:val="24"/>
        </w:rPr>
        <w:t>No</w:t>
        <w:tab/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Certifica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ib</w:t>
      </w:r>
      <w:r>
        <w:rPr>
          <w:rFonts w:cs="Arial" w:hAnsi="Arial" w:eastAsia="Arial" w:ascii="Arial"/>
          <w:spacing w:val="-2"/>
          <w:w w:val="100"/>
          <w:position w:val="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721" w:right="456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rtific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6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reUu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82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763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2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Fec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761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4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Fec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514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Certific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68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Certifica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20"/>
        <w:sectPr>
          <w:type w:val="continuous"/>
          <w:pgSz w:w="12240" w:h="15840"/>
          <w:pgMar w:top="1680" w:bottom="280" w:left="1320" w:right="480"/>
        </w:sectPr>
      </w:pPr>
      <w:r>
        <w:pict>
          <v:shape type="#_x0000_t75" style="position:absolute;margin-left:576pt;margin-top:-55.23pt;width:6.15pt;height:291.75pt;mso-position-horizontal-relative:page;mso-position-vertical-relative:paragraph;z-index:-3291">
            <v:imagedata o:title="" r:id="rId35"/>
          </v:shape>
        </w:pict>
      </w:r>
      <w:r>
        <w:pict>
          <v:shape type="#_x0000_t75" style="width:348pt;height:211.5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808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2.6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ner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viar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xto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822"/>
      </w:pPr>
      <w:r>
        <w:rPr>
          <w:rFonts w:cs="Arial" w:hAnsi="Arial" w:eastAsia="Arial" w:ascii="Arial"/>
          <w:color w:val="0462C1"/>
          <w:position w:val="-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p/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otpc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ate</w:t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Produc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20"/>
      </w:pPr>
      <w:r>
        <w:rPr>
          <w:rFonts w:cs="Arial" w:hAnsi="Arial" w:eastAsia="Arial" w:ascii="Arial"/>
          <w:color w:val="0462C1"/>
          <w:position w:val="-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ot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2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pc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position w:val="-1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  <w:u w:val="single" w:color="0462C1"/>
        </w:rPr>
        <w:t>ate</w:t>
      </w:r>
      <w:r>
        <w:rPr>
          <w:rFonts w:cs="Arial" w:hAnsi="Arial" w:eastAsia="Arial" w:ascii="Arial"/>
          <w:color w:val="0462C1"/>
          <w:spacing w:val="0"/>
          <w:w w:val="100"/>
          <w:position w:val="-1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4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lul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42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 w:right="23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Nú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lul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</w:tr>
      <w:tr>
        <w:trPr>
          <w:trHeight w:val="523" w:hRule="exact"/>
        </w:trPr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160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</w:tr>
      <w:tr>
        <w:trPr>
          <w:trHeight w:val="751" w:hRule="exact"/>
        </w:trPr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il</w:t>
            </w:r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3142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 w:right="2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ía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</w:p>
        </w:tc>
      </w:tr>
    </w:tbl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60"/>
        <w:sectPr>
          <w:pgMar w:header="240" w:footer="2268" w:top="1680" w:bottom="280" w:left="1320" w:right="480"/>
          <w:pgSz w:w="12240" w:h="15840"/>
        </w:sectPr>
      </w:pPr>
      <w:r>
        <w:pict>
          <v:shape type="#_x0000_t75" style="position:absolute;margin-left:576pt;margin-top:359.71pt;width:6.15pt;height:291.75pt;mso-position-horizontal-relative:page;mso-position-vertical-relative:page;z-index:-3289">
            <v:imagedata o:title="" r:id="rId37"/>
          </v:shape>
        </w:pict>
      </w:r>
      <w:r>
        <w:pict>
          <v:shape type="#_x0000_t75" style="width:239.25pt;height:87.75pt">
            <v:imagedata o:title="" r:id="rId3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834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102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ra: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46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3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61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84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54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scr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cion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1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63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30"/>
      </w:pPr>
      <w:r>
        <w:pict>
          <v:shape type="#_x0000_t75" style="position:absolute;margin-left:576pt;margin-top:9.47pt;width:6.15pt;height:291.75pt;mso-position-horizontal-relative:page;mso-position-vertical-relative:paragraph;z-index:-3288">
            <v:imagedata o:title="" r:id="rId39"/>
          </v:shape>
        </w:pict>
      </w:r>
      <w:r>
        <w:pict>
          <v:shape type="#_x0000_t75" style="width:326.25pt;height:89.25pt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20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2.7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37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930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p/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otpc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va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3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roduc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20" w:right="1858"/>
        <w:sectPr>
          <w:pgMar w:header="240" w:footer="2268" w:top="1680" w:bottom="280" w:left="1320" w:right="480"/>
          <w:pgSz w:w="12240" w:h="15840"/>
        </w:sectPr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ot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pc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va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l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20"/>
      </w:pPr>
      <w:r>
        <w:pict>
          <v:shape type="#_x0000_t202" style="position:absolute;margin-left:75.664pt;margin-top:28.4521pt;width:426.71pt;height:81.43pt;mso-position-horizontal-relative:page;mso-position-vertical-relative:paragraph;z-index:-32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76" w:hRule="exact"/>
                    </w:trPr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CC0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re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CC0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49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CC0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Ta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CC0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12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CC0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69"/>
                          <w:ind w:left="13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Descripción</w:t>
                        </w:r>
                      </w:p>
                    </w:tc>
                  </w:tr>
                  <w:tr>
                    <w:trPr>
                      <w:trHeight w:val="761" w:hRule="exact"/>
                    </w:trPr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3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lul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3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9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Alf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3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3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2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DFDFDF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6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25" w:right="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Nú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lul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je</w:t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igo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9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Alf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160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2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single" w:sz="1" w:space="0" w:color="DFDFD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Có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igo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OTP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via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before="29" w:lineRule="exact" w:line="260"/>
        <w:ind w:right="1258"/>
      </w:pPr>
      <w:r>
        <w:pict>
          <v:group style="position:absolute;margin-left:71.514pt;margin-top:-20.8041pt;width:469.086pt;height:81.69pt;mso-position-horizontal-relative:page;mso-position-vertical-relative:paragraph;z-index:-3286" coordorigin="1430,-416" coordsize="9382,1634">
            <v:shape style="position:absolute;left:1450;top:-401;width:1826;height:319" coordorigin="1450,-401" coordsize="1826,319" path="m1450,-82l3276,-82,3276,-401,1450,-401,1450,-82xe" filled="t" fillcolor="#FFCC00" stroked="f">
              <v:path arrowok="t"/>
              <v:fill/>
            </v:shape>
            <v:shape style="position:absolute;left:3288;top:-401;width:1836;height:319" coordorigin="3288,-401" coordsize="1836,319" path="m3288,-82l5125,-82,5125,-401,3288,-401,3288,-82xe" filled="t" fillcolor="#FFCC00" stroked="f">
              <v:path arrowok="t"/>
              <v:fill/>
            </v:shape>
            <v:shape style="position:absolute;left:5135;top:-401;width:1123;height:319" coordorigin="5135,-401" coordsize="1123,319" path="m5135,-82l6258,-82,6258,-401,5135,-401,5135,-82xe" filled="t" fillcolor="#FFCC00" stroked="f">
              <v:path arrowok="t"/>
              <v:fill/>
            </v:shape>
            <v:shape style="position:absolute;left:6267;top:-401;width:1407;height:319" coordorigin="6267,-401" coordsize="1407,319" path="m6267,-82l7674,-82,7674,-401,6267,-401,6267,-82xe" filled="t" fillcolor="#FFCC00" stroked="f">
              <v:path arrowok="t"/>
              <v:fill/>
            </v:shape>
            <v:shape style="position:absolute;left:7684;top:-401;width:3108;height:319" coordorigin="7684,-401" coordsize="3108,319" path="m7684,-82l10792,-82,10792,-401,7684,-401,7684,-82xe" filled="t" fillcolor="#FFCC00" stroked="f">
              <v:path arrowok="t"/>
              <v:fill/>
            </v:shape>
            <v:shape style="position:absolute;left:7787;top:-379;width:2902;height:276" coordorigin="7787,-379" coordsize="2902,276" path="m7787,-103l10689,-103,10689,-379,7787,-379,7787,-103xe" filled="t" fillcolor="#FFCC00" stroked="f">
              <v:path arrowok="t"/>
              <v:fill/>
            </v:shape>
            <v:shape style="position:absolute;left:1450;top:29;width:1826;height:552" coordorigin="1450,29" coordsize="1826,552" path="m1450,581l3276,581,3276,29,1450,29,1450,581xe" filled="t" fillcolor="#DFDFDF" stroked="f">
              <v:path arrowok="t"/>
              <v:fill/>
            </v:shape>
            <v:shape style="position:absolute;left:1450;top:-72;width:1829;height:101" coordorigin="1450,-72" coordsize="1829,101" path="m1450,29l3279,29,3279,-72,1450,-72,1450,29xe" filled="t" fillcolor="#DFDFDF" stroked="f">
              <v:path arrowok="t"/>
              <v:fill/>
            </v:shape>
            <v:shape style="position:absolute;left:7684;top:29;width:3108;height:550" coordorigin="7684,29" coordsize="3108,550" path="m7684,578l10792,578,10792,29,7684,29,7684,578xe" filled="t" fillcolor="#DFDFDF" stroked="f">
              <v:path arrowok="t"/>
              <v:fill/>
            </v:shape>
            <v:shape style="position:absolute;left:7780;top:29;width:2916;height:276" coordorigin="7780,29" coordsize="2916,276" path="m7780,305l10696,305,10696,29,7780,29,7780,305xe" filled="t" fillcolor="#DFDFDF" stroked="f">
              <v:path arrowok="t"/>
              <v:fill/>
            </v:shape>
            <v:shape style="position:absolute;left:7780;top:305;width:2916;height:276" coordorigin="7780,305" coordsize="2916,276" path="m7780,581l10696,581,10696,305,7780,305,7780,581xe" filled="t" fillcolor="#DFDFDF" stroked="f">
              <v:path arrowok="t"/>
              <v:fill/>
            </v:shape>
            <v:shape style="position:absolute;left:7684;top:-72;width:3108;height:101" coordorigin="7684,-72" coordsize="3108,101" path="m7684,29l10792,29,10792,-72,7684,-72,7684,29xe" filled="t" fillcolor="#DFDFDF" stroked="f">
              <v:path arrowok="t"/>
              <v:fill/>
            </v:shape>
            <v:shape style="position:absolute;left:1445;top:578;width:1838;height:101" coordorigin="1445,578" coordsize="1838,101" path="m1445,679l3284,679,3284,578,1445,578,1445,679xe" filled="t" fillcolor="#DFDFDF" stroked="f">
              <v:path arrowok="t"/>
              <v:fill/>
            </v:shape>
            <v:shape style="position:absolute;left:7684;top:679;width:3108;height:2" coordorigin="7684,679" coordsize="3108,2" path="m7684,681l10792,681,10792,679,7684,679,7684,681xe" filled="t" fillcolor="#DFDFDF" stroked="f">
              <v:path arrowok="t"/>
              <v:fill/>
            </v:shape>
            <v:shape style="position:absolute;left:7679;top:578;width:3118;height:101" coordorigin="7679,578" coordsize="3118,101" path="m7679,679l10797,679,10797,578,7679,578,7679,679xe" filled="t" fillcolor="#DFDFDF" stroked="f">
              <v:path arrowok="t"/>
              <v:fill/>
            </v:shape>
            <v:shape style="position:absolute;left:1450;top:789;width:1826;height:312" coordorigin="1450,789" coordsize="1826,312" path="m1450,1102l3276,1102,3276,789,1450,789,1450,1102xe" filled="t" fillcolor="#DFDFDF" stroked="f">
              <v:path arrowok="t"/>
              <v:fill/>
            </v:shape>
            <v:shape style="position:absolute;left:1450;top:689;width:1829;height:101" coordorigin="1450,689" coordsize="1829,101" path="m1450,789l3279,789,3279,689,1450,689,1450,789xe" filled="t" fillcolor="#DFDFDF" stroked="f">
              <v:path arrowok="t"/>
              <v:fill/>
            </v:shape>
            <v:shape style="position:absolute;left:7684;top:789;width:3108;height:313" coordorigin="7684,789" coordsize="3108,313" path="m7684,1102l10792,1102,10792,789,7684,789,7684,1102xe" filled="t" fillcolor="#DFDFDF" stroked="f">
              <v:path arrowok="t"/>
              <v:fill/>
            </v:shape>
            <v:shape style="position:absolute;left:7780;top:809;width:2916;height:276" coordorigin="7780,809" coordsize="2916,276" path="m7780,1085l10696,1085,10696,809,7780,809,7780,1085xe" filled="t" fillcolor="#DFDFDF" stroked="f">
              <v:path arrowok="t"/>
              <v:fill/>
            </v:shape>
            <v:shape style="position:absolute;left:7684;top:689;width:3108;height:101" coordorigin="7684,689" coordsize="3108,101" path="m7684,789l10792,789,10792,689,7684,689,7684,789xe" filled="t" fillcolor="#DFDFDF" stroked="f">
              <v:path arrowok="t"/>
              <v:fill/>
            </v:shape>
            <v:shape style="position:absolute;left:1445;top:1102;width:1838;height:101" coordorigin="1445,1102" coordsize="1838,101" path="m1445,1203l3284,1203,3284,1102,1445,1102,1445,1203xe" filled="t" fillcolor="#DFDFDF" stroked="f">
              <v:path arrowok="t"/>
              <v:fill/>
            </v:shape>
            <v:shape style="position:absolute;left:3284;top:1102;width:1846;height:101" coordorigin="3284,1102" coordsize="1846,101" path="m3284,1203l5130,1203,5130,1102,3284,1102,3284,1203xe" filled="t" fillcolor="#DFDFDF" stroked="f">
              <v:path arrowok="t"/>
              <v:fill/>
            </v:shape>
            <v:shape style="position:absolute;left:5130;top:1102;width:1133;height:101" coordorigin="5130,1102" coordsize="1133,101" path="m5130,1203l6263,1203,6263,1102,5130,1102,5130,1203xe" filled="t" fillcolor="#DFDFDF" stroked="f">
              <v:path arrowok="t"/>
              <v:fill/>
            </v:shape>
            <v:shape style="position:absolute;left:6263;top:1102;width:1416;height:101" coordorigin="6263,1102" coordsize="1416,101" path="m6263,1203l7679,1203,7679,1102,6263,1102,6263,1203xe" filled="t" fillcolor="#DFDFDF" stroked="f">
              <v:path arrowok="t"/>
              <v:fill/>
            </v:shape>
            <v:shape style="position:absolute;left:7679;top:1102;width:3118;height:101" coordorigin="7679,1102" coordsize="3118,101" path="m7679,1203l10797,1203,10797,1102,7679,1102,7679,1203xe" filled="t" fillcolor="#DFDFD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315"/>
      </w:pPr>
      <w:r>
        <w:pict>
          <v:shape type="#_x0000_t75" style="width:184.5pt;height:69.75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pict>
          <v:shape type="#_x0000_t75" style="position:absolute;margin-left:576pt;margin-top:-63.8641pt;width:6.15pt;height:291.75pt;mso-position-horizontal-relative:page;mso-position-vertical-relative:paragraph;z-index:-3287">
            <v:imagedata o:title="" r:id="rId42"/>
          </v:shape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46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8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761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63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84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54" w:hRule="exact"/>
        </w:trPr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scr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cion</w:t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1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70" w:righ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20" w:right="63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50"/>
      </w:pPr>
      <w:r>
        <w:pict>
          <v:shape type="#_x0000_t75" style="width:344.25pt;height:83.25pt">
            <v:imagedata o:title="" r:id="rId4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710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2.8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</w:t>
      </w:r>
      <w:r>
        <w:rPr>
          <w:rFonts w:cs="Arial" w:hAnsi="Arial" w:eastAsia="Arial" w:ascii="Arial"/>
          <w:b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tamp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JSON.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91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tp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8707"/>
      </w:pPr>
      <w:r>
        <w:pict>
          <v:shape type="#_x0000_t75" style="position:absolute;margin-left:576pt;margin-top:359.71pt;width:6.15pt;height:291.75pt;mso-position-horizontal-relative:page;mso-position-vertical-relative:page;z-index:-3284">
            <v:imagedata o:title="" r:id="rId44"/>
          </v:shape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8" w:right="1837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8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1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j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amazo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q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atu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3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20" w:right="848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1"/>
        <w:ind w:left="120" w:right="1835"/>
      </w:pPr>
      <w:r>
        <w:rPr>
          <w:rFonts w:cs="Arial" w:hAnsi="Arial" w:eastAsia="Arial" w:ascii="Arial"/>
          <w:color w:val="0462C1"/>
          <w:sz w:val="22"/>
          <w:szCs w:val="22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: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h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d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ko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6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0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x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f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2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ex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p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us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-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2.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az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a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w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.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co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m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pr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o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at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u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r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e/ap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3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i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g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  <w:t>n</w:t>
      </w:r>
      <w:r>
        <w:rPr>
          <w:rFonts w:cs="Arial" w:hAnsi="Arial" w:eastAsia="Arial" w:ascii="Arial"/>
          <w:color w:val="0462C1"/>
          <w:spacing w:val="-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/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  <w:t>s</w:t>
      </w:r>
      <w:r>
        <w:rPr>
          <w:rFonts w:cs="Arial" w:hAnsi="Arial" w:eastAsia="Arial" w:ascii="Arial"/>
          <w:color w:val="0462C1"/>
          <w:spacing w:val="-2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  <w:t>t</w:t>
      </w:r>
      <w:r>
        <w:rPr>
          <w:rFonts w:cs="Arial" w:hAnsi="Arial" w:eastAsia="Arial" w:ascii="Arial"/>
          <w:color w:val="0462C1"/>
          <w:spacing w:val="1"/>
          <w:w w:val="100"/>
          <w:sz w:val="22"/>
          <w:szCs w:val="22"/>
          <w:u w:val="single" w:color="0462C1"/>
        </w:rPr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  <w:u w:val="single" w:color="0462C1"/>
        </w:rPr>
        <w:t>amp</w:t>
      </w:r>
      <w:r>
        <w:rPr>
          <w:rFonts w:cs="Arial" w:hAnsi="Arial" w:eastAsia="Arial" w:ascii="Arial"/>
          <w:color w:val="0462C1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6964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0" w:right="399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4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3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521" w:hRule="exact"/>
        </w:trPr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23" w:hRule="exact"/>
        </w:trPr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clave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42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sa</w:t>
            </w:r>
          </w:p>
        </w:tc>
      </w:tr>
      <w:tr>
        <w:trPr>
          <w:trHeight w:val="752" w:hRule="exact"/>
        </w:trPr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9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MB</w:t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5" w:right="12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60"/>
      </w:pPr>
      <w:r>
        <w:pict>
          <v:shape type="#_x0000_t75" style="width:324pt;height:83.25pt">
            <v:imagedata o:title="" r:id="rId4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6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C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2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</w:p>
        </w:tc>
      </w:tr>
      <w:tr>
        <w:trPr>
          <w:trHeight w:val="1039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sta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ind w:left="104" w:right="3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1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1" w:space="0" w:color="DFDFDF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73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Descripción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764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40" w:type="dxa"/>
            <w:tcBorders>
              <w:top w:val="single" w:sz="1" w:space="0" w:color="DFDFD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17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54" w:hRule="exact"/>
        </w:trPr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2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AX</w:t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4" w:right="9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ific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tición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40"/>
        <w:sectPr>
          <w:pgMar w:header="240" w:footer="2268" w:top="1680" w:bottom="280" w:left="1320" w:right="480"/>
          <w:pgSz w:w="12240" w:h="15840"/>
        </w:sectPr>
      </w:pPr>
      <w:r>
        <w:pict>
          <v:shape type="#_x0000_t75" style="position:absolute;margin-left:576pt;margin-top:-206.92pt;width:6.15pt;height:291.75pt;mso-position-horizontal-relative:page;mso-position-vertical-relative:paragraph;z-index:-3283">
            <v:imagedata o:title="" r:id="rId46"/>
          </v:shape>
        </w:pict>
      </w:r>
      <w:r>
        <w:pict>
          <v:shape type="#_x0000_t75" style="width:366pt;height:90.75pt">
            <v:imagedata o:title="" r:id="rId4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20"/>
      </w:pP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tipos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um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9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Tar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287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úme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ntific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Tri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pict>
          <v:shape type="#_x0000_t75" style="position:absolute;margin-left:576pt;margin-top:359.71pt;width:6.15pt;height:291.75pt;mso-position-horizontal-relative:page;mso-position-vertical-relative:page;z-index:-3282">
            <v:imagedata o:title="" r:id="rId48"/>
          </v:shape>
        </w:pic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tribu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odigo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9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digo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cción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xit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100" w:right="6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Arial" w:hAnsi="Arial" w:eastAsia="Arial" w:ascii="Arial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raci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istr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563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100" w:right="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clave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tsa</w:t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Arial" w:hAnsi="Arial" w:eastAsia="Arial" w:ascii="Arial"/>
                <w:spacing w:val="6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Arial" w:hAnsi="Arial" w:eastAsia="Arial" w:ascii="Arial"/>
                <w:spacing w:val="6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Arial" w:hAnsi="Arial" w:eastAsia="Arial" w:ascii="Arial"/>
                <w:spacing w:val="6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Alto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100" w:right="6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100" w:right="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62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100" w:right="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cifi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S10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563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S11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100" w:right="66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S12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cta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S13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Doc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Usu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inv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Có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igo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inv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7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240" w:footer="2268" w:top="1680" w:bottom="280" w:left="1320" w:right="48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9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fic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isp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ibl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4DCE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200"/>
      </w:pPr>
      <w:r>
        <w:pict>
          <v:shape type="#_x0000_t75" style="width:6.15pt;height:291.75pt">
            <v:imagedata o:title="" r:id="rId5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956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25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25</w:t>
      </w:r>
    </w:p>
    <w:sectPr>
      <w:pgMar w:header="240" w:footer="0" w:top="1680" w:bottom="280" w:left="1320" w:right="480"/>
      <w:headerReference w:type="default" r:id="rId49"/>
      <w:footerReference w:type="default" r:id="rId5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80.3pt;margin-top:666.594pt;width:60.9201pt;height:13.04pt;mso-position-horizontal-relative:page;mso-position-vertical-relative:page;z-index:-33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á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43"/>
                    <w:w w:val="100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-1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25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4.18pt;margin-top:666.594pt;width:67.0401pt;height:13.04pt;mso-position-horizontal-relative:page;mso-position-vertical-relative:page;z-index:-33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á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43"/>
                    <w:w w:val="100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-1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25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1.25pt;margin-top:12pt;width:478.5pt;height:72.46pt;mso-position-horizontal-relative:page;mso-position-vertical-relative:page;z-index:-3315" coordorigin="1425,240" coordsize="9570,1449">
          <v:shape style="position:absolute;left:1440;top:1674;width:9540;height:0" coordorigin="1440,1674" coordsize="9540,0" path="m1440,1674l10980,1674e" filled="f" stroked="t" strokeweight="1.5pt" strokecolor="#EC7C30">
            <v:path arrowok="t"/>
          </v:shape>
          <v:shape type="#_x0000_t75" style="position:absolute;left:8759;top:240;width:2041;height:1395">
            <v:imagedata o:title="" r:id="rId1"/>
          </v:shape>
          <w10:wrap type="none"/>
        </v:group>
      </w:pict>
    </w:r>
    <w:r>
      <w:pict>
        <v:shape type="#_x0000_t202" style="position:absolute;margin-left:71.024pt;margin-top:37.0674pt;width:281.2pt;height:17.96pt;mso-position-horizontal-relative:page;mso-position-vertical-relative:page;z-index:-33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uerdo</w:t>
                </w:r>
                <w:r>
                  <w:rPr>
                    <w:rFonts w:cs="Arial" w:hAnsi="Arial" w:eastAsia="Arial" w:ascii="Arial"/>
                    <w:color w:val="7E7E7E"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Arial" w:hAnsi="Arial" w:eastAsia="Arial" w:ascii="Arial"/>
                    <w:color w:val="7E7E7E"/>
                    <w:spacing w:val="-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Int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az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Firma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Cen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ral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z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ada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1.25pt;margin-top:12pt;width:478.5pt;height:72.46pt;mso-position-horizontal-relative:page;mso-position-vertical-relative:page;z-index:-3312" coordorigin="1425,240" coordsize="9570,1449">
          <v:shape style="position:absolute;left:1440;top:1674;width:9540;height:0" coordorigin="1440,1674" coordsize="9540,0" path="m1440,1674l10980,1674e" filled="f" stroked="t" strokeweight="1.5pt" strokecolor="#EC7C30">
            <v:path arrowok="t"/>
          </v:shape>
          <v:shape type="#_x0000_t75" style="position:absolute;left:8759;top:240;width:2041;height:1395">
            <v:imagedata o:title="" r:id="rId1"/>
          </v:shape>
          <w10:wrap type="none"/>
        </v:group>
      </w:pict>
    </w:r>
    <w:r>
      <w:pict>
        <v:shape type="#_x0000_t202" style="position:absolute;margin-left:71.024pt;margin-top:37.0674pt;width:281.2pt;height:17.96pt;mso-position-horizontal-relative:page;mso-position-vertical-relative:page;z-index:-33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uerdo</w:t>
                </w:r>
                <w:r>
                  <w:rPr>
                    <w:rFonts w:cs="Arial" w:hAnsi="Arial" w:eastAsia="Arial" w:ascii="Arial"/>
                    <w:color w:val="7E7E7E"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Arial" w:hAnsi="Arial" w:eastAsia="Arial" w:ascii="Arial"/>
                    <w:color w:val="7E7E7E"/>
                    <w:spacing w:val="-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Int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az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Firma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Cen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ral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z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ada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1.25pt;margin-top:12pt;width:478.5pt;height:72.46pt;mso-position-horizontal-relative:page;mso-position-vertical-relative:page;z-index:-3309" coordorigin="1425,240" coordsize="9570,1449">
          <v:shape style="position:absolute;left:1440;top:1674;width:9540;height:0" coordorigin="1440,1674" coordsize="9540,0" path="m1440,1674l10980,1674e" filled="f" stroked="t" strokeweight="1.5pt" strokecolor="#EC7C30">
            <v:path arrowok="t"/>
          </v:shape>
          <v:shape type="#_x0000_t75" style="position:absolute;left:8759;top:240;width:2041;height:1395">
            <v:imagedata o:title="" r:id="rId1"/>
          </v:shape>
          <w10:wrap type="none"/>
        </v:group>
      </w:pict>
    </w:r>
    <w:r>
      <w:pict>
        <v:shape type="#_x0000_t202" style="position:absolute;margin-left:71.024pt;margin-top:37.0674pt;width:281.2pt;height:17.96pt;mso-position-horizontal-relative:page;mso-position-vertical-relative:page;z-index:-33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uerdo</w:t>
                </w:r>
                <w:r>
                  <w:rPr>
                    <w:rFonts w:cs="Arial" w:hAnsi="Arial" w:eastAsia="Arial" w:ascii="Arial"/>
                    <w:color w:val="7E7E7E"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Arial" w:hAnsi="Arial" w:eastAsia="Arial" w:ascii="Arial"/>
                    <w:color w:val="7E7E7E"/>
                    <w:spacing w:val="-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Int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color w:val="7E7E7E"/>
                    <w:spacing w:val="2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az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Firma</w:t>
                </w:r>
                <w:r>
                  <w:rPr>
                    <w:rFonts w:cs="Arial" w:hAnsi="Arial" w:eastAsia="Arial" w:ascii="Arial"/>
                    <w:color w:val="7E7E7E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Cen</w:t>
                </w:r>
                <w:r>
                  <w:rPr>
                    <w:rFonts w:cs="Arial" w:hAnsi="Arial" w:eastAsia="Arial" w:ascii="Arial"/>
                    <w:color w:val="7E7E7E"/>
                    <w:spacing w:val="3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ral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color w:val="7E7E7E"/>
                    <w:spacing w:val="1"/>
                    <w:w w:val="100"/>
                    <w:sz w:val="32"/>
                    <w:szCs w:val="32"/>
                  </w:rPr>
                  <w:t>z</w:t>
                </w:r>
                <w:r>
                  <w:rPr>
                    <w:rFonts w:cs="Arial" w:hAnsi="Arial" w:eastAsia="Arial" w:ascii="Arial"/>
                    <w:color w:val="7E7E7E"/>
                    <w:spacing w:val="0"/>
                    <w:w w:val="100"/>
                    <w:sz w:val="32"/>
                    <w:szCs w:val="32"/>
                  </w:rPr>
                  <w:t>ada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2.png"/><Relationship Id="rId7" Type="http://schemas.openxmlformats.org/officeDocument/2006/relationships/image" Target="media\image2.png"/><Relationship Id="rId8" Type="http://schemas.openxmlformats.org/officeDocument/2006/relationships/image" Target="media\image2.png"/><Relationship Id="rId9" Type="http://schemas.openxmlformats.org/officeDocument/2006/relationships/image" Target="media\image2.png"/><Relationship Id="rId10" Type="http://schemas.openxmlformats.org/officeDocument/2006/relationships/image" Target="media\image3.jpg"/><Relationship Id="rId11" Type="http://schemas.openxmlformats.org/officeDocument/2006/relationships/image" Target="media\image2.png"/><Relationship Id="rId12" Type="http://schemas.openxmlformats.org/officeDocument/2006/relationships/image" Target="media\image4.jpg"/><Relationship Id="rId13" Type="http://schemas.openxmlformats.org/officeDocument/2006/relationships/image" Target="media\image2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\image2.png"/><Relationship Id="rId17" Type="http://schemas.openxmlformats.org/officeDocument/2006/relationships/footer" Target="footer3.xml"/><Relationship Id="rId18" Type="http://schemas.openxmlformats.org/officeDocument/2006/relationships/image" Target="media\image2.png"/><Relationship Id="rId19" Type="http://schemas.openxmlformats.org/officeDocument/2006/relationships/image" Target="media\image5.jpg"/><Relationship Id="rId20" Type="http://schemas.openxmlformats.org/officeDocument/2006/relationships/image" Target="media\image2.png"/><Relationship Id="rId21" Type="http://schemas.openxmlformats.org/officeDocument/2006/relationships/image" Target="media\image6.jpg"/><Relationship Id="rId22" Type="http://schemas.openxmlformats.org/officeDocument/2006/relationships/image" Target="media\image2.png"/><Relationship Id="rId23" Type="http://schemas.openxmlformats.org/officeDocument/2006/relationships/image" Target="media\image2.png"/><Relationship Id="rId24" Type="http://schemas.openxmlformats.org/officeDocument/2006/relationships/image" Target="media\image2.png"/><Relationship Id="rId25" Type="http://schemas.openxmlformats.org/officeDocument/2006/relationships/image" Target="media\image7.jpg"/><Relationship Id="rId26" Type="http://schemas.openxmlformats.org/officeDocument/2006/relationships/image" Target="media\image2.png"/><Relationship Id="rId27" Type="http://schemas.openxmlformats.org/officeDocument/2006/relationships/image" Target="media\image6.jpg"/><Relationship Id="rId28" Type="http://schemas.openxmlformats.org/officeDocument/2006/relationships/image" Target="media\image2.png"/><Relationship Id="rId29" Type="http://schemas.openxmlformats.org/officeDocument/2006/relationships/image" Target="media\image2.png"/><Relationship Id="rId30" Type="http://schemas.openxmlformats.org/officeDocument/2006/relationships/image" Target="media\image8.jpg"/><Relationship Id="rId31" Type="http://schemas.openxmlformats.org/officeDocument/2006/relationships/image" Target="media\image9.jpg"/><Relationship Id="rId32" Type="http://schemas.openxmlformats.org/officeDocument/2006/relationships/image" Target="media\image2.png"/><Relationship Id="rId33" Type="http://schemas.openxmlformats.org/officeDocument/2006/relationships/image" Target="media\image2.png"/><Relationship Id="rId34" Type="http://schemas.openxmlformats.org/officeDocument/2006/relationships/image" Target="media\image10.jpg"/><Relationship Id="rId35" Type="http://schemas.openxmlformats.org/officeDocument/2006/relationships/image" Target="media\image2.png"/><Relationship Id="rId36" Type="http://schemas.openxmlformats.org/officeDocument/2006/relationships/image" Target="media\image11.jpg"/><Relationship Id="rId37" Type="http://schemas.openxmlformats.org/officeDocument/2006/relationships/image" Target="media\image2.png"/><Relationship Id="rId38" Type="http://schemas.openxmlformats.org/officeDocument/2006/relationships/image" Target="media\image12.jpg"/><Relationship Id="rId39" Type="http://schemas.openxmlformats.org/officeDocument/2006/relationships/image" Target="media\image2.png"/><Relationship Id="rId40" Type="http://schemas.openxmlformats.org/officeDocument/2006/relationships/image" Target="media\image13.jpg"/><Relationship Id="rId41" Type="http://schemas.openxmlformats.org/officeDocument/2006/relationships/image" Target="media\image14.jpg"/><Relationship Id="rId42" Type="http://schemas.openxmlformats.org/officeDocument/2006/relationships/image" Target="media\image2.png"/><Relationship Id="rId43" Type="http://schemas.openxmlformats.org/officeDocument/2006/relationships/image" Target="media\image15.jpg"/><Relationship Id="rId44" Type="http://schemas.openxmlformats.org/officeDocument/2006/relationships/image" Target="media\image2.png"/><Relationship Id="rId45" Type="http://schemas.openxmlformats.org/officeDocument/2006/relationships/image" Target="media\image16.jpg"/><Relationship Id="rId46" Type="http://schemas.openxmlformats.org/officeDocument/2006/relationships/image" Target="media\image2.png"/><Relationship Id="rId47" Type="http://schemas.openxmlformats.org/officeDocument/2006/relationships/image" Target="media\image17.jpg"/><Relationship Id="rId48" Type="http://schemas.openxmlformats.org/officeDocument/2006/relationships/image" Target="media\image2.png"/><Relationship Id="rId49" Type="http://schemas.openxmlformats.org/officeDocument/2006/relationships/header" Target="header3.xml"/><Relationship Id="rId50" Type="http://schemas.openxmlformats.org/officeDocument/2006/relationships/footer" Target="footer4.xml"/><Relationship Id="rId51" Type="http://schemas.openxmlformats.org/officeDocument/2006/relationships/image" Target="media\image2.pn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